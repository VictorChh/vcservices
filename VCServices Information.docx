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CEEB" w14:textId="0A59E78C" w:rsidR="00C22B3E" w:rsidRDefault="00C22B3E" w:rsidP="00B67040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8F9FA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8F9FA"/>
        </w:rPr>
        <w:t>Name: Victor Chaparro</w:t>
      </w:r>
    </w:p>
    <w:p w14:paraId="3614AA6B" w14:textId="77777777" w:rsidR="00C22B3E" w:rsidRDefault="00C22B3E" w:rsidP="00B67040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8F9FA"/>
        </w:rPr>
      </w:pPr>
    </w:p>
    <w:p w14:paraId="5DD6E80A" w14:textId="1A114607" w:rsidR="00C22B3E" w:rsidRDefault="00C22B3E" w:rsidP="00B67040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8F9FA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8F9FA"/>
        </w:rPr>
        <w:t>Student ID: 301140944</w:t>
      </w:r>
    </w:p>
    <w:p w14:paraId="23B8330A" w14:textId="6C8ADED2" w:rsidR="003E5FC4" w:rsidRDefault="003E5FC4" w:rsidP="00B67040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8F9FA"/>
        </w:rPr>
      </w:pPr>
    </w:p>
    <w:p w14:paraId="2693167A" w14:textId="69CDE23B" w:rsidR="003E5FC4" w:rsidRDefault="003E5FC4" w:rsidP="00B67040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8F9FA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8F9FA"/>
        </w:rPr>
        <w:t xml:space="preserve">Project Name: </w:t>
      </w:r>
      <w:proofErr w:type="spellStart"/>
      <w:r>
        <w:rPr>
          <w:rFonts w:ascii="Arial" w:eastAsia="Times New Roman" w:hAnsi="Arial" w:cs="Arial"/>
          <w:color w:val="222222"/>
          <w:sz w:val="28"/>
          <w:szCs w:val="28"/>
          <w:shd w:val="clear" w:color="auto" w:fill="F8F9FA"/>
        </w:rPr>
        <w:t>VCServices</w:t>
      </w:r>
      <w:proofErr w:type="spellEnd"/>
    </w:p>
    <w:p w14:paraId="1A6CEC8B" w14:textId="5FBB54AE" w:rsidR="003E5FC4" w:rsidRDefault="003E5FC4" w:rsidP="00B67040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8F9FA"/>
        </w:rPr>
      </w:pPr>
    </w:p>
    <w:p w14:paraId="30AC7C4A" w14:textId="2B791F92" w:rsidR="003E5FC4" w:rsidRDefault="003E5FC4" w:rsidP="00B67040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8F9FA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8F9FA"/>
        </w:rPr>
        <w:t xml:space="preserve">Technology used: </w:t>
      </w:r>
      <w:proofErr w:type="spellStart"/>
      <w:r>
        <w:rPr>
          <w:rFonts w:ascii="Arial" w:eastAsia="Times New Roman" w:hAnsi="Arial" w:cs="Arial"/>
          <w:color w:val="222222"/>
          <w:sz w:val="28"/>
          <w:szCs w:val="28"/>
          <w:shd w:val="clear" w:color="auto" w:fill="F8F9FA"/>
        </w:rPr>
        <w:t>NodeJs</w:t>
      </w:r>
      <w:proofErr w:type="spellEnd"/>
    </w:p>
    <w:p w14:paraId="3AFCABDC" w14:textId="77777777" w:rsidR="00C22B3E" w:rsidRDefault="00C22B3E" w:rsidP="00B67040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8F9FA"/>
        </w:rPr>
      </w:pPr>
    </w:p>
    <w:p w14:paraId="08BFF16B" w14:textId="6DA0FAFE" w:rsidR="00C22B3E" w:rsidRDefault="00C22B3E" w:rsidP="00B67040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8F9FA"/>
        </w:rPr>
      </w:pPr>
      <w:proofErr w:type="spellStart"/>
      <w:r>
        <w:rPr>
          <w:rFonts w:ascii="Arial" w:eastAsia="Times New Roman" w:hAnsi="Arial" w:cs="Arial"/>
          <w:color w:val="222222"/>
          <w:sz w:val="28"/>
          <w:szCs w:val="28"/>
          <w:shd w:val="clear" w:color="auto" w:fill="F8F9FA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  <w:shd w:val="clear" w:color="auto" w:fill="F8F9FA"/>
        </w:rPr>
        <w:t xml:space="preserve">: </w:t>
      </w:r>
      <w:hyperlink r:id="rId5" w:history="1">
        <w:r w:rsidRPr="00C22B3E">
          <w:rPr>
            <w:rStyle w:val="Hyperlink"/>
            <w:rFonts w:ascii="Arial" w:eastAsia="Times New Roman" w:hAnsi="Arial" w:cs="Arial"/>
            <w:sz w:val="28"/>
            <w:szCs w:val="28"/>
            <w:shd w:val="clear" w:color="auto" w:fill="F8F9FA"/>
          </w:rPr>
          <w:t>https://github.com/VictorChh/vchhservices</w:t>
        </w:r>
      </w:hyperlink>
    </w:p>
    <w:p w14:paraId="00CAF0F9" w14:textId="77777777" w:rsidR="00C22B3E" w:rsidRDefault="00C22B3E" w:rsidP="00B67040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8F9FA"/>
        </w:rPr>
      </w:pPr>
    </w:p>
    <w:p w14:paraId="6D81B0B4" w14:textId="5BFF76A1" w:rsidR="008623BD" w:rsidRDefault="00C22B3E" w:rsidP="00B67040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8F9FA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8F9FA"/>
        </w:rPr>
        <w:t xml:space="preserve">Heroku: </w:t>
      </w:r>
      <w:hyperlink r:id="rId6" w:history="1">
        <w:r w:rsidRPr="00C22B3E">
          <w:rPr>
            <w:rStyle w:val="Hyperlink"/>
            <w:rFonts w:ascii="Arial" w:eastAsia="Times New Roman" w:hAnsi="Arial" w:cs="Arial"/>
            <w:sz w:val="28"/>
            <w:szCs w:val="28"/>
            <w:shd w:val="clear" w:color="auto" w:fill="F8F9FA"/>
          </w:rPr>
          <w:t>https://servicesvchh.herokuapp.com/</w:t>
        </w:r>
      </w:hyperlink>
    </w:p>
    <w:p w14:paraId="7276F266" w14:textId="583E332E" w:rsidR="00FB2AF3" w:rsidRDefault="00FB2AF3" w:rsidP="00B67040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8F9FA"/>
        </w:rPr>
      </w:pPr>
    </w:p>
    <w:p w14:paraId="653E5CED" w14:textId="4A11C23A" w:rsidR="00FB2AF3" w:rsidRPr="00B67040" w:rsidRDefault="00FB2AF3" w:rsidP="00B67040">
      <w:pPr>
        <w:rPr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222222"/>
          <w:sz w:val="28"/>
          <w:szCs w:val="28"/>
          <w:shd w:val="clear" w:color="auto" w:fill="F8F9FA"/>
        </w:rPr>
        <w:t>Youtube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  <w:shd w:val="clear" w:color="auto" w:fill="F8F9FA"/>
        </w:rPr>
        <w:t xml:space="preserve">: </w:t>
      </w:r>
      <w:hyperlink r:id="rId7" w:history="1">
        <w:r w:rsidRPr="00FB2AF3">
          <w:rPr>
            <w:rStyle w:val="Hyperlink"/>
            <w:rFonts w:ascii="Arial" w:eastAsia="Times New Roman" w:hAnsi="Arial" w:cs="Arial"/>
            <w:sz w:val="28"/>
            <w:szCs w:val="28"/>
            <w:shd w:val="clear" w:color="auto" w:fill="F8F9FA"/>
          </w:rPr>
          <w:t>https://youtu.be/XuOdLi</w:t>
        </w:r>
        <w:r w:rsidRPr="00FB2AF3">
          <w:rPr>
            <w:rStyle w:val="Hyperlink"/>
            <w:rFonts w:ascii="Arial" w:eastAsia="Times New Roman" w:hAnsi="Arial" w:cs="Arial"/>
            <w:sz w:val="28"/>
            <w:szCs w:val="28"/>
            <w:shd w:val="clear" w:color="auto" w:fill="F8F9FA"/>
          </w:rPr>
          <w:t>W</w:t>
        </w:r>
        <w:r w:rsidRPr="00FB2AF3">
          <w:rPr>
            <w:rStyle w:val="Hyperlink"/>
            <w:rFonts w:ascii="Arial" w:eastAsia="Times New Roman" w:hAnsi="Arial" w:cs="Arial"/>
            <w:sz w:val="28"/>
            <w:szCs w:val="28"/>
            <w:shd w:val="clear" w:color="auto" w:fill="F8F9FA"/>
          </w:rPr>
          <w:t>ucV8</w:t>
        </w:r>
      </w:hyperlink>
    </w:p>
    <w:sectPr w:rsidR="00FB2AF3" w:rsidRPr="00B67040" w:rsidSect="001762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48473C3"/>
    <w:multiLevelType w:val="multilevel"/>
    <w:tmpl w:val="984A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48"/>
    <w:rsid w:val="000B5D36"/>
    <w:rsid w:val="001D7348"/>
    <w:rsid w:val="003E5FC4"/>
    <w:rsid w:val="00B010E3"/>
    <w:rsid w:val="00B67040"/>
    <w:rsid w:val="00C22B3E"/>
    <w:rsid w:val="00C458E1"/>
    <w:rsid w:val="00D61A6C"/>
    <w:rsid w:val="00FB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E6B7C"/>
  <w15:chartTrackingRefBased/>
  <w15:docId w15:val="{4252CFA8-C360-6A40-92C0-F42E212E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3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B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2A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8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XuOdLiWucV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icesvchh.herokuapp.com/" TargetMode="External"/><Relationship Id="rId5" Type="http://schemas.openxmlformats.org/officeDocument/2006/relationships/hyperlink" Target="https://github.com/VictorChh/vchhservic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Manuel CH</dc:creator>
  <cp:keywords/>
  <dc:description/>
  <cp:lastModifiedBy>Víctor Manuel CH</cp:lastModifiedBy>
  <cp:revision>2</cp:revision>
  <dcterms:created xsi:type="dcterms:W3CDTF">2020-10-09T15:19:00Z</dcterms:created>
  <dcterms:modified xsi:type="dcterms:W3CDTF">2020-10-09T22:38:00Z</dcterms:modified>
</cp:coreProperties>
</file>